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F51" w:rsidRDefault="002439C5" w:rsidP="00DD7B00">
      <w:pPr>
        <w:pStyle w:val="Heading6"/>
        <w:rPr>
          <w:rFonts w:ascii="Arial Black" w:hAnsi="Arial Black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-1905</wp:posOffset>
            </wp:positionV>
            <wp:extent cx="781050" cy="781050"/>
            <wp:effectExtent l="0" t="0" r="0" b="0"/>
            <wp:wrapNone/>
            <wp:docPr id="1" name="Picture 1" descr="D:\Desktop\cyprus-ınternatıonal-unıversıty-cı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cyprus-ınternatıonal-unıversıty-cı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F51">
        <w:rPr>
          <w:rFonts w:ascii="Arial Black" w:hAnsi="Arial Black"/>
          <w:sz w:val="28"/>
          <w:szCs w:val="28"/>
        </w:rPr>
        <w:t>CYPRUS INTERNATIONAL UNIVERSITY</w:t>
      </w:r>
    </w:p>
    <w:p w:rsidR="00B02F51" w:rsidRDefault="00B02F51" w:rsidP="00DD7B00">
      <w:pPr>
        <w:pStyle w:val="Heading6"/>
        <w:rPr>
          <w:rFonts w:ascii="Arial Black" w:hAnsi="Arial Black"/>
          <w:b w:val="0"/>
          <w:bCs w:val="0"/>
          <w:sz w:val="28"/>
          <w:szCs w:val="28"/>
        </w:rPr>
      </w:pPr>
      <w:r>
        <w:rPr>
          <w:rFonts w:ascii="Arial Black" w:hAnsi="Arial Black"/>
          <w:b w:val="0"/>
          <w:bCs w:val="0"/>
          <w:sz w:val="28"/>
          <w:szCs w:val="28"/>
        </w:rPr>
        <w:t>ENGINEERING FACULTY</w:t>
      </w:r>
    </w:p>
    <w:p w:rsidR="00B02F51" w:rsidRDefault="00B02F51" w:rsidP="00DD7B00">
      <w:pPr>
        <w:spacing w:after="0" w:line="240" w:lineRule="auto"/>
        <w:jc w:val="center"/>
        <w:rPr>
          <w:rFonts w:ascii="Arial Black" w:hAnsi="Arial Black"/>
          <w:lang w:val="tr-TR"/>
        </w:rPr>
      </w:pPr>
      <w:r>
        <w:rPr>
          <w:rFonts w:ascii="Arial Black" w:hAnsi="Arial Black"/>
          <w:lang w:val="tr-TR"/>
        </w:rPr>
        <w:t>Department of Industrial Engineering</w:t>
      </w:r>
    </w:p>
    <w:p w:rsidR="00B02F51" w:rsidRDefault="002439C5" w:rsidP="00DD7B00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INDE/ISE 2</w:t>
      </w:r>
      <w:r w:rsidR="00D950B4">
        <w:rPr>
          <w:b/>
          <w:sz w:val="32"/>
        </w:rPr>
        <w:t>8</w:t>
      </w:r>
      <w:r w:rsidR="00B02F51">
        <w:rPr>
          <w:b/>
          <w:sz w:val="32"/>
        </w:rPr>
        <w:t xml:space="preserve">2 – </w:t>
      </w:r>
      <w:r w:rsidR="00D950B4">
        <w:rPr>
          <w:b/>
          <w:sz w:val="32"/>
        </w:rPr>
        <w:t>Management for Engineers</w:t>
      </w:r>
    </w:p>
    <w:p w:rsidR="002C65B4" w:rsidRDefault="002C65B4" w:rsidP="002C65B4">
      <w:pPr>
        <w:tabs>
          <w:tab w:val="left" w:pos="568"/>
        </w:tabs>
        <w:autoSpaceDE w:val="0"/>
        <w:spacing w:after="0" w:line="240" w:lineRule="auto"/>
        <w:ind w:left="284"/>
        <w:jc w:val="center"/>
        <w:rPr>
          <w:b/>
          <w:sz w:val="28"/>
        </w:rPr>
      </w:pPr>
    </w:p>
    <w:p w:rsidR="006D2183" w:rsidRDefault="006D2183" w:rsidP="006D2183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>Questions: </w:t>
      </w:r>
      <w:r>
        <w:rPr>
          <w:rFonts w:ascii="Segoe UI" w:hAnsi="Segoe UI" w:cs="Segoe UI"/>
          <w:color w:val="495057"/>
          <w:sz w:val="23"/>
          <w:szCs w:val="23"/>
        </w:rPr>
        <w:t>From the Text Book answer questions: 2.2, 2.5, 2.6, </w:t>
      </w:r>
    </w:p>
    <w:p w:rsidR="006D2183" w:rsidRDefault="006D2183" w:rsidP="006D2183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>Format:</w:t>
      </w:r>
      <w:r>
        <w:rPr>
          <w:rFonts w:ascii="Segoe UI" w:hAnsi="Segoe UI" w:cs="Segoe UI"/>
          <w:color w:val="495057"/>
          <w:sz w:val="23"/>
          <w:szCs w:val="23"/>
        </w:rPr>
        <w:t> Write your answers to a word document where name of the file is your "</w:t>
      </w:r>
      <w:r>
        <w:rPr>
          <w:rFonts w:ascii="Segoe UI" w:hAnsi="Segoe UI" w:cs="Segoe UI"/>
          <w:b/>
          <w:bCs/>
          <w:color w:val="495057"/>
          <w:sz w:val="23"/>
          <w:szCs w:val="23"/>
        </w:rPr>
        <w:t>Student Number - Name</w:t>
      </w:r>
      <w:r>
        <w:rPr>
          <w:rFonts w:ascii="Segoe UI" w:hAnsi="Segoe UI" w:cs="Segoe UI"/>
          <w:color w:val="495057"/>
          <w:sz w:val="23"/>
          <w:szCs w:val="23"/>
        </w:rPr>
        <w:t xml:space="preserve">". Each question should be answered on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seperate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page.</w:t>
      </w:r>
    </w:p>
    <w:p w:rsidR="006D2183" w:rsidRDefault="006D2183" w:rsidP="006D2183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            e.g. 21801456 - Salem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Goodday</w:t>
      </w:r>
      <w:proofErr w:type="spellEnd"/>
    </w:p>
    <w:p w:rsidR="006D2183" w:rsidRDefault="006D2183" w:rsidP="006D2183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>Due date:</w:t>
      </w:r>
      <w:r>
        <w:rPr>
          <w:rFonts w:ascii="Segoe UI" w:hAnsi="Segoe UI" w:cs="Segoe UI"/>
          <w:color w:val="495057"/>
          <w:sz w:val="23"/>
          <w:szCs w:val="23"/>
        </w:rPr>
        <w:t> 17-4-2020, Friday till 17:00 </w:t>
      </w:r>
    </w:p>
    <w:p w:rsidR="006D2183" w:rsidRDefault="006D2183" w:rsidP="006D2183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b/>
          <w:bCs/>
          <w:color w:val="495057"/>
          <w:sz w:val="23"/>
          <w:szCs w:val="23"/>
        </w:rPr>
        <w:t>By e-mail: </w:t>
      </w:r>
      <w:r>
        <w:rPr>
          <w:rFonts w:ascii="Segoe UI" w:hAnsi="Segoe UI" w:cs="Segoe UI"/>
          <w:color w:val="495057"/>
          <w:sz w:val="23"/>
          <w:szCs w:val="23"/>
        </w:rPr>
        <w:t>nkordal@ciu.edu.tr</w:t>
      </w:r>
    </w:p>
    <w:p w:rsidR="002C65B4" w:rsidRDefault="002C65B4" w:rsidP="002C65B4">
      <w:pPr>
        <w:tabs>
          <w:tab w:val="left" w:pos="568"/>
        </w:tabs>
        <w:autoSpaceDE w:val="0"/>
        <w:spacing w:after="0" w:line="240" w:lineRule="auto"/>
        <w:ind w:left="284"/>
        <w:jc w:val="center"/>
        <w:rPr>
          <w:b/>
          <w:sz w:val="28"/>
        </w:rPr>
      </w:pPr>
      <w:bookmarkStart w:id="0" w:name="_GoBack"/>
      <w:bookmarkEnd w:id="0"/>
    </w:p>
    <w:p w:rsidR="00B02F51" w:rsidRDefault="002C65B4" w:rsidP="002C65B4">
      <w:pPr>
        <w:tabs>
          <w:tab w:val="left" w:pos="568"/>
        </w:tabs>
        <w:autoSpaceDE w:val="0"/>
        <w:spacing w:after="0" w:line="240" w:lineRule="auto"/>
        <w:ind w:left="284"/>
        <w:jc w:val="center"/>
        <w:rPr>
          <w:sz w:val="24"/>
          <w:szCs w:val="20"/>
        </w:rPr>
      </w:pPr>
      <w:r>
        <w:rPr>
          <w:b/>
          <w:sz w:val="28"/>
        </w:rPr>
        <w:t>Homework 2 Question #4</w:t>
      </w:r>
    </w:p>
    <w:p w:rsidR="00494274" w:rsidRPr="00494274" w:rsidRDefault="00494274" w:rsidP="00494274">
      <w:pPr>
        <w:tabs>
          <w:tab w:val="left" w:pos="568"/>
        </w:tabs>
        <w:autoSpaceDE w:val="0"/>
        <w:spacing w:after="0" w:line="240" w:lineRule="auto"/>
        <w:ind w:left="284"/>
        <w:jc w:val="both"/>
        <w:rPr>
          <w:sz w:val="24"/>
          <w:szCs w:val="20"/>
        </w:rPr>
      </w:pPr>
    </w:p>
    <w:p w:rsidR="00F26F34" w:rsidRPr="00F26F34" w:rsidRDefault="00F26F34" w:rsidP="00E4516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F26F34">
        <w:rPr>
          <w:rFonts w:ascii="Times New Roman" w:hAnsi="Times New Roman" w:cs="Times New Roman"/>
          <w:lang w:val="en-US"/>
        </w:rPr>
        <w:t xml:space="preserve">ASSA ABLOY SA is a company specializing in door opening solutions. The production line used to produce padlocks is a perfect example of a network system; the steps are shown in following table.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02"/>
        <w:gridCol w:w="1243"/>
        <w:gridCol w:w="1345"/>
        <w:gridCol w:w="1100"/>
        <w:gridCol w:w="1100"/>
        <w:gridCol w:w="1100"/>
        <w:gridCol w:w="1100"/>
        <w:gridCol w:w="1101"/>
      </w:tblGrid>
      <w:tr w:rsidR="00F26F34" w:rsidTr="00F26F34">
        <w:tc>
          <w:tcPr>
            <w:tcW w:w="902" w:type="dxa"/>
          </w:tcPr>
          <w:p w:rsidR="00F26F34" w:rsidRPr="0031041B" w:rsidRDefault="00F26F34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31041B">
              <w:rPr>
                <w:rFonts w:ascii="Times New Roman" w:hAnsi="Times New Roman" w:cs="Times New Roman"/>
                <w:b/>
                <w:sz w:val="20"/>
              </w:rPr>
              <w:t>Activity</w:t>
            </w:r>
          </w:p>
        </w:tc>
        <w:tc>
          <w:tcPr>
            <w:tcW w:w="1243" w:type="dxa"/>
          </w:tcPr>
          <w:p w:rsidR="00F26F34" w:rsidRPr="0031041B" w:rsidRDefault="00F26F34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31041B">
              <w:rPr>
                <w:rFonts w:ascii="Times New Roman" w:hAnsi="Times New Roman" w:cs="Times New Roman"/>
                <w:b/>
                <w:sz w:val="20"/>
              </w:rPr>
              <w:t>Predecessor</w:t>
            </w:r>
          </w:p>
        </w:tc>
        <w:tc>
          <w:tcPr>
            <w:tcW w:w="1345" w:type="dxa"/>
          </w:tcPr>
          <w:p w:rsidR="00F26F34" w:rsidRPr="0031041B" w:rsidRDefault="002439C5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Duration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wks</w:t>
            </w:r>
            <w:proofErr w:type="spellEnd"/>
            <w:r w:rsidR="00F26F34" w:rsidRPr="0031041B">
              <w:rPr>
                <w:rFonts w:ascii="Times New Roman" w:hAnsi="Times New Roman" w:cs="Times New Roman"/>
                <w:b/>
                <w:sz w:val="20"/>
              </w:rPr>
              <w:t>)</w:t>
            </w:r>
          </w:p>
        </w:tc>
        <w:tc>
          <w:tcPr>
            <w:tcW w:w="1100" w:type="dxa"/>
          </w:tcPr>
          <w:p w:rsidR="00F26F34" w:rsidRPr="0031041B" w:rsidRDefault="00F26F34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Es</w:t>
            </w:r>
            <w:proofErr w:type="spellEnd"/>
          </w:p>
        </w:tc>
        <w:tc>
          <w:tcPr>
            <w:tcW w:w="1100" w:type="dxa"/>
          </w:tcPr>
          <w:p w:rsidR="00F26F34" w:rsidRPr="0031041B" w:rsidRDefault="00F26F34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Ef</w:t>
            </w:r>
            <w:proofErr w:type="spellEnd"/>
          </w:p>
        </w:tc>
        <w:tc>
          <w:tcPr>
            <w:tcW w:w="1100" w:type="dxa"/>
          </w:tcPr>
          <w:p w:rsidR="00F26F34" w:rsidRPr="0031041B" w:rsidRDefault="00F26F34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Ls</w:t>
            </w:r>
          </w:p>
        </w:tc>
        <w:tc>
          <w:tcPr>
            <w:tcW w:w="1100" w:type="dxa"/>
          </w:tcPr>
          <w:p w:rsidR="00F26F34" w:rsidRPr="0031041B" w:rsidRDefault="00F26F34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Lf</w:t>
            </w:r>
          </w:p>
        </w:tc>
        <w:tc>
          <w:tcPr>
            <w:tcW w:w="1101" w:type="dxa"/>
          </w:tcPr>
          <w:p w:rsidR="00F26F34" w:rsidRPr="0031041B" w:rsidRDefault="00F26F34" w:rsidP="00003675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Slack</w:t>
            </w:r>
          </w:p>
        </w:tc>
      </w:tr>
      <w:tr w:rsidR="002439C5" w:rsidTr="002A2D0F">
        <w:trPr>
          <w:trHeight w:val="262"/>
        </w:trPr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None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2</w:t>
            </w: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39C5" w:rsidTr="002A2D0F"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A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1100" w:type="dxa"/>
          </w:tcPr>
          <w:p w:rsidR="002439C5" w:rsidRPr="0031041B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Pr="0031041B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Pr="0031041B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Pr="0031041B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Pr="0031041B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39C5" w:rsidTr="002A2D0F"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C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None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3.5</w:t>
            </w: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39C5" w:rsidTr="002A2D0F"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A,C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39C5" w:rsidTr="002A2D0F"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D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39C5" w:rsidTr="002A2D0F"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F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E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2.5</w:t>
            </w: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39C5" w:rsidTr="002A2D0F"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G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B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1.5</w:t>
            </w: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39C5" w:rsidTr="002A2D0F">
        <w:tc>
          <w:tcPr>
            <w:tcW w:w="902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H</w:t>
            </w:r>
          </w:p>
        </w:tc>
        <w:tc>
          <w:tcPr>
            <w:tcW w:w="1243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F,G</w:t>
            </w:r>
          </w:p>
        </w:tc>
        <w:tc>
          <w:tcPr>
            <w:tcW w:w="1345" w:type="dxa"/>
            <w:vAlign w:val="bottom"/>
          </w:tcPr>
          <w:p w:rsidR="002439C5" w:rsidRPr="00204599" w:rsidRDefault="002439C5" w:rsidP="002439C5">
            <w:pPr>
              <w:spacing w:after="0" w:line="240" w:lineRule="auto"/>
              <w:jc w:val="center"/>
              <w:rPr>
                <w:color w:val="000000"/>
                <w:sz w:val="20"/>
                <w:lang w:eastAsia="en-GB"/>
              </w:rPr>
            </w:pPr>
            <w:r w:rsidRPr="00204599">
              <w:rPr>
                <w:color w:val="000000"/>
                <w:sz w:val="20"/>
                <w:lang w:eastAsia="en-GB"/>
              </w:rPr>
              <w:t>2</w:t>
            </w: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0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1" w:type="dxa"/>
          </w:tcPr>
          <w:p w:rsidR="002439C5" w:rsidRDefault="002439C5" w:rsidP="002439C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C65B4" w:rsidRDefault="002C65B4" w:rsidP="002C65B4">
      <w:pPr>
        <w:spacing w:after="0" w:line="360" w:lineRule="auto"/>
        <w:ind w:left="1080"/>
        <w:jc w:val="both"/>
        <w:rPr>
          <w:rFonts w:ascii="Times New Roman" w:hAnsi="Times New Roman" w:cs="Times New Roman"/>
          <w:lang w:eastAsia="en-GB"/>
        </w:rPr>
      </w:pPr>
    </w:p>
    <w:p w:rsidR="00F26F34" w:rsidRPr="00A7485E" w:rsidRDefault="00F26F34" w:rsidP="00F26F34">
      <w:pPr>
        <w:numPr>
          <w:ilvl w:val="0"/>
          <w:numId w:val="8"/>
        </w:numPr>
        <w:spacing w:after="0" w:line="360" w:lineRule="auto"/>
        <w:ind w:left="1080"/>
        <w:jc w:val="both"/>
        <w:rPr>
          <w:rFonts w:ascii="Times New Roman" w:hAnsi="Times New Roman" w:cs="Times New Roman"/>
          <w:lang w:eastAsia="en-GB"/>
        </w:rPr>
      </w:pPr>
      <w:r w:rsidRPr="00194FDB">
        <w:rPr>
          <w:rFonts w:ascii="Times New Roman" w:hAnsi="Times New Roman" w:cs="Times New Roman"/>
          <w:lang w:eastAsia="en-GB"/>
        </w:rPr>
        <w:t xml:space="preserve">Draw the </w:t>
      </w:r>
      <w:r w:rsidRPr="00194FDB">
        <w:rPr>
          <w:rFonts w:ascii="Times New Roman" w:hAnsi="Times New Roman" w:cs="Times New Roman"/>
          <w:i/>
          <w:lang w:eastAsia="en-GB"/>
        </w:rPr>
        <w:t>Project Network</w:t>
      </w:r>
      <w:r>
        <w:rPr>
          <w:rFonts w:ascii="Times New Roman" w:hAnsi="Times New Roman" w:cs="Times New Roman"/>
          <w:lang w:eastAsia="en-GB"/>
        </w:rPr>
        <w:t xml:space="preserve">.  </w:t>
      </w:r>
    </w:p>
    <w:p w:rsidR="002C65B4" w:rsidRDefault="00F26F34" w:rsidP="00F26F34">
      <w:pPr>
        <w:numPr>
          <w:ilvl w:val="0"/>
          <w:numId w:val="8"/>
        </w:numPr>
        <w:tabs>
          <w:tab w:val="num" w:pos="360"/>
        </w:tabs>
        <w:spacing w:after="0" w:line="360" w:lineRule="auto"/>
        <w:ind w:left="1080"/>
        <w:jc w:val="both"/>
        <w:rPr>
          <w:rFonts w:ascii="Times New Roman" w:hAnsi="Times New Roman" w:cs="Times New Roman"/>
          <w:lang w:eastAsia="en-GB"/>
        </w:rPr>
      </w:pPr>
      <w:r w:rsidRPr="00194FDB">
        <w:rPr>
          <w:rFonts w:ascii="Times New Roman" w:hAnsi="Times New Roman" w:cs="Times New Roman"/>
          <w:lang w:eastAsia="en-GB"/>
        </w:rPr>
        <w:t xml:space="preserve">Calculate </w:t>
      </w:r>
      <w:proofErr w:type="spellStart"/>
      <w:r w:rsidRPr="00194FDB">
        <w:rPr>
          <w:rFonts w:ascii="Times New Roman" w:hAnsi="Times New Roman" w:cs="Times New Roman"/>
          <w:lang w:eastAsia="en-GB"/>
        </w:rPr>
        <w:t>Es,Ef</w:t>
      </w:r>
      <w:proofErr w:type="spellEnd"/>
      <w:r w:rsidRPr="00194FDB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194FDB">
        <w:rPr>
          <w:rFonts w:ascii="Times New Roman" w:hAnsi="Times New Roman" w:cs="Times New Roman"/>
          <w:lang w:eastAsia="en-GB"/>
        </w:rPr>
        <w:t>Ls</w:t>
      </w:r>
      <w:proofErr w:type="spellEnd"/>
      <w:r w:rsidRPr="00194FDB">
        <w:rPr>
          <w:rFonts w:ascii="Times New Roman" w:hAnsi="Times New Roman" w:cs="Times New Roman"/>
          <w:lang w:eastAsia="en-GB"/>
        </w:rPr>
        <w:t xml:space="preserve">, Lf and </w:t>
      </w:r>
      <w:r>
        <w:rPr>
          <w:rFonts w:ascii="Times New Roman" w:hAnsi="Times New Roman" w:cs="Times New Roman"/>
          <w:lang w:eastAsia="en-GB"/>
        </w:rPr>
        <w:t>S</w:t>
      </w:r>
      <w:r w:rsidRPr="00194FDB">
        <w:rPr>
          <w:rFonts w:ascii="Times New Roman" w:hAnsi="Times New Roman" w:cs="Times New Roman"/>
          <w:lang w:eastAsia="en-GB"/>
        </w:rPr>
        <w:t>la</w:t>
      </w:r>
      <w:r>
        <w:rPr>
          <w:rFonts w:ascii="Times New Roman" w:hAnsi="Times New Roman" w:cs="Times New Roman"/>
          <w:lang w:eastAsia="en-GB"/>
        </w:rPr>
        <w:t>ck values for each activity</w:t>
      </w:r>
    </w:p>
    <w:p w:rsidR="002C65B4" w:rsidRPr="002C65B4" w:rsidRDefault="002C65B4" w:rsidP="00F26F34">
      <w:pPr>
        <w:numPr>
          <w:ilvl w:val="0"/>
          <w:numId w:val="8"/>
        </w:numPr>
        <w:tabs>
          <w:tab w:val="num" w:pos="360"/>
        </w:tabs>
        <w:spacing w:after="0" w:line="360" w:lineRule="auto"/>
        <w:ind w:left="1080"/>
        <w:jc w:val="both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i/>
          <w:lang w:eastAsia="en-GB"/>
        </w:rPr>
        <w:t>What is the total duration of the project</w:t>
      </w:r>
    </w:p>
    <w:p w:rsidR="00F26F34" w:rsidRDefault="002C65B4" w:rsidP="00F26F34">
      <w:pPr>
        <w:numPr>
          <w:ilvl w:val="0"/>
          <w:numId w:val="8"/>
        </w:numPr>
        <w:tabs>
          <w:tab w:val="num" w:pos="360"/>
        </w:tabs>
        <w:spacing w:after="0" w:line="360" w:lineRule="auto"/>
        <w:ind w:left="1080"/>
        <w:jc w:val="both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i/>
          <w:lang w:eastAsia="en-GB"/>
        </w:rPr>
        <w:t xml:space="preserve">What is the </w:t>
      </w:r>
      <w:r w:rsidR="00F26F34" w:rsidRPr="00194FDB">
        <w:rPr>
          <w:rFonts w:ascii="Times New Roman" w:hAnsi="Times New Roman" w:cs="Times New Roman"/>
          <w:i/>
          <w:lang w:eastAsia="en-GB"/>
        </w:rPr>
        <w:t>Critical Path</w:t>
      </w:r>
      <w:r w:rsidR="00F26F34">
        <w:rPr>
          <w:rFonts w:ascii="Times New Roman" w:hAnsi="Times New Roman" w:cs="Times New Roman"/>
          <w:lang w:eastAsia="en-GB"/>
        </w:rPr>
        <w:t xml:space="preserve"> for</w:t>
      </w:r>
      <w:r w:rsidR="00F26F34" w:rsidRPr="00194FDB">
        <w:rPr>
          <w:rFonts w:ascii="Times New Roman" w:hAnsi="Times New Roman" w:cs="Times New Roman"/>
          <w:lang w:eastAsia="en-GB"/>
        </w:rPr>
        <w:t xml:space="preserve"> th</w:t>
      </w:r>
      <w:r w:rsidR="00F26F34">
        <w:rPr>
          <w:rFonts w:ascii="Times New Roman" w:hAnsi="Times New Roman" w:cs="Times New Roman"/>
          <w:lang w:eastAsia="en-GB"/>
        </w:rPr>
        <w:t>is</w:t>
      </w:r>
      <w:r w:rsidR="00F26F34" w:rsidRPr="00194FDB">
        <w:rPr>
          <w:rFonts w:ascii="Times New Roman" w:hAnsi="Times New Roman" w:cs="Times New Roman"/>
          <w:lang w:eastAsia="en-GB"/>
        </w:rPr>
        <w:t xml:space="preserve"> </w:t>
      </w:r>
      <w:proofErr w:type="gramStart"/>
      <w:r w:rsidR="00F26F34" w:rsidRPr="00194FDB">
        <w:rPr>
          <w:rFonts w:ascii="Times New Roman" w:hAnsi="Times New Roman" w:cs="Times New Roman"/>
          <w:lang w:eastAsia="en-GB"/>
        </w:rPr>
        <w:t>project</w:t>
      </w:r>
      <w:r w:rsidR="00E556A1">
        <w:rPr>
          <w:rFonts w:ascii="Times New Roman" w:hAnsi="Times New Roman" w:cs="Times New Roman"/>
          <w:lang w:eastAsia="en-GB"/>
        </w:rPr>
        <w:t>.</w:t>
      </w:r>
      <w:proofErr w:type="gramEnd"/>
      <w:r w:rsidR="00E556A1">
        <w:rPr>
          <w:rFonts w:ascii="Times New Roman" w:hAnsi="Times New Roman" w:cs="Times New Roman"/>
          <w:lang w:eastAsia="en-GB"/>
        </w:rPr>
        <w:t xml:space="preserve"> </w:t>
      </w:r>
    </w:p>
    <w:p w:rsidR="00B02F51" w:rsidRDefault="00B02F51">
      <w:pPr>
        <w:spacing w:after="0" w:line="360" w:lineRule="auto"/>
        <w:rPr>
          <w:sz w:val="24"/>
        </w:rPr>
      </w:pPr>
    </w:p>
    <w:sectPr w:rsidR="00B02F51">
      <w:footnotePr>
        <w:pos w:val="beneathText"/>
      </w:footnotePr>
      <w:pgSz w:w="11905" w:h="16837"/>
      <w:pgMar w:top="709" w:right="850" w:bottom="1440" w:left="11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panose1 w:val="020B0603030804020204"/>
    <w:charset w:val="A2"/>
    <w:family w:val="swiss"/>
    <w:pitch w:val="variable"/>
    <w:sig w:usb0="E7002EFF" w:usb1="D200FDFF" w:usb2="0A246029" w:usb3="00000000" w:csb0="000001FF" w:csb1="00000000"/>
  </w:font>
  <w:font w:name="Nimbus Roman No9 L">
    <w:altName w:val="Times New Roman"/>
    <w:charset w:val="00"/>
    <w:family w:val="roman"/>
    <w:pitch w:val="variable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105E2779"/>
    <w:multiLevelType w:val="hybridMultilevel"/>
    <w:tmpl w:val="40B60D54"/>
    <w:lvl w:ilvl="0" w:tplc="B72A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CE2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CE6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6E7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2A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2A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EA1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A9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08F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E3349C2"/>
    <w:multiLevelType w:val="hybridMultilevel"/>
    <w:tmpl w:val="AAF621EC"/>
    <w:lvl w:ilvl="0" w:tplc="D8B4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89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C0F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E6B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083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BC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20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687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0A2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2F224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68A0A8B"/>
    <w:multiLevelType w:val="hybridMultilevel"/>
    <w:tmpl w:val="E466A3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E07FC7"/>
    <w:multiLevelType w:val="hybridMultilevel"/>
    <w:tmpl w:val="24CC1788"/>
    <w:lvl w:ilvl="0" w:tplc="095ED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D45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22E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14B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68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F4F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BC2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60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908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79A2FFE"/>
    <w:multiLevelType w:val="singleLevel"/>
    <w:tmpl w:val="08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6ED12634"/>
    <w:multiLevelType w:val="hybridMultilevel"/>
    <w:tmpl w:val="B8DEBF10"/>
    <w:lvl w:ilvl="0" w:tplc="4C4EB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3E7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D88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CC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7E3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7AB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72A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A41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90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EE21428"/>
    <w:multiLevelType w:val="hybridMultilevel"/>
    <w:tmpl w:val="DCB80BA0"/>
    <w:lvl w:ilvl="0" w:tplc="7CF08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87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0B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CA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ED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0D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CF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67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E6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F7"/>
    <w:rsid w:val="00096B37"/>
    <w:rsid w:val="00115DC1"/>
    <w:rsid w:val="001A6DDF"/>
    <w:rsid w:val="002439C5"/>
    <w:rsid w:val="00290BF7"/>
    <w:rsid w:val="002C65B4"/>
    <w:rsid w:val="00494274"/>
    <w:rsid w:val="005E5D84"/>
    <w:rsid w:val="006D2183"/>
    <w:rsid w:val="007F38DD"/>
    <w:rsid w:val="008D49C4"/>
    <w:rsid w:val="009923C0"/>
    <w:rsid w:val="009D7D28"/>
    <w:rsid w:val="00AE3C2E"/>
    <w:rsid w:val="00B02F51"/>
    <w:rsid w:val="00C122F6"/>
    <w:rsid w:val="00D06082"/>
    <w:rsid w:val="00D5406A"/>
    <w:rsid w:val="00D950B4"/>
    <w:rsid w:val="00DC4A0E"/>
    <w:rsid w:val="00DD7B00"/>
    <w:rsid w:val="00E14F15"/>
    <w:rsid w:val="00E4516D"/>
    <w:rsid w:val="00E556A1"/>
    <w:rsid w:val="00EE0A6E"/>
    <w:rsid w:val="00F26F34"/>
    <w:rsid w:val="00F3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192C6E-B64D-44DD-9010-DC1CACE4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hAnsi="Times New Roman"/>
      <w:b/>
      <w:bCs/>
      <w:sz w:val="40"/>
      <w:szCs w:val="20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rPr>
      <w:rFonts w:ascii="Times New Roman" w:hAnsi="Times New Roman"/>
      <w:b/>
      <w:bCs/>
      <w:sz w:val="4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styleId="BodyTextFirstIndent">
    <w:name w:val="Body Text First Indent"/>
    <w:basedOn w:val="BodyText"/>
    <w:semiHidden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">
    <w:name w:val="Heading1"/>
    <w:basedOn w:val="Normal"/>
    <w:pPr>
      <w:spacing w:before="238" w:after="119"/>
    </w:pPr>
  </w:style>
  <w:style w:type="paragraph" w:customStyle="1" w:styleId="Heading2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992"/>
        <w:tab w:val="left" w:pos="2580"/>
        <w:tab w:val="left" w:pos="4167"/>
        <w:tab w:val="left" w:pos="5755"/>
        <w:tab w:val="left" w:pos="7342"/>
        <w:tab w:val="left" w:pos="8930"/>
        <w:tab w:val="left" w:pos="10517"/>
        <w:tab w:val="left" w:pos="12105"/>
        <w:tab w:val="left" w:pos="13692"/>
        <w:tab w:val="left" w:pos="15280"/>
      </w:tabs>
      <w:suppressAutoHyphens/>
      <w:autoSpaceDE w:val="0"/>
      <w:spacing w:before="165"/>
    </w:pPr>
    <w:rPr>
      <w:rFonts w:ascii="Arial" w:eastAsia="Arial" w:hAnsi="Arial"/>
      <w:color w:val="000000"/>
      <w:sz w:val="66"/>
      <w:szCs w:val="66"/>
      <w:lang w:val="en-US"/>
    </w:rPr>
  </w:style>
  <w:style w:type="paragraph" w:customStyle="1" w:styleId="DefaultLTGliederung2">
    <w:name w:val="Default~LT~Gliederung 2"/>
    <w:basedOn w:val="DefaultLTGliederung1"/>
    <w:pPr>
      <w:tabs>
        <w:tab w:val="left" w:pos="385"/>
        <w:tab w:val="left" w:pos="1972"/>
        <w:tab w:val="left" w:pos="3560"/>
        <w:tab w:val="left" w:pos="5147"/>
        <w:tab w:val="left" w:pos="6735"/>
        <w:tab w:val="left" w:pos="8322"/>
        <w:tab w:val="left" w:pos="9910"/>
        <w:tab w:val="left" w:pos="11497"/>
        <w:tab w:val="left" w:pos="13085"/>
        <w:tab w:val="left" w:pos="14672"/>
      </w:tabs>
      <w:spacing w:before="145"/>
    </w:pPr>
    <w:rPr>
      <w:sz w:val="58"/>
      <w:szCs w:val="58"/>
    </w:rPr>
  </w:style>
  <w:style w:type="paragraph" w:customStyle="1" w:styleId="DefaultLTGliederung3">
    <w:name w:val="Default~LT~Gliederung 3"/>
    <w:basedOn w:val="DefaultLTGliederung2"/>
    <w:pPr>
      <w:tabs>
        <w:tab w:val="left" w:pos="1460"/>
        <w:tab w:val="left" w:pos="3047"/>
        <w:tab w:val="left" w:pos="4635"/>
        <w:tab w:val="left" w:pos="6222"/>
        <w:tab w:val="left" w:pos="7809"/>
        <w:tab w:val="left" w:pos="9397"/>
        <w:tab w:val="left" w:pos="10985"/>
        <w:tab w:val="left" w:pos="12572"/>
        <w:tab w:val="left" w:pos="14160"/>
      </w:tabs>
      <w:spacing w:before="125"/>
    </w:pPr>
    <w:rPr>
      <w:sz w:val="50"/>
      <w:szCs w:val="50"/>
    </w:rPr>
  </w:style>
  <w:style w:type="paragraph" w:customStyle="1" w:styleId="DefaultLTGliederung4">
    <w:name w:val="Default~LT~Gliederung 4"/>
    <w:basedOn w:val="DefaultLTGliederung3"/>
    <w:pPr>
      <w:tabs>
        <w:tab w:val="left" w:pos="950"/>
        <w:tab w:val="left" w:pos="2537"/>
        <w:tab w:val="left" w:pos="4125"/>
        <w:tab w:val="left" w:pos="5712"/>
        <w:tab w:val="left" w:pos="7300"/>
        <w:tab w:val="left" w:pos="8887"/>
        <w:tab w:val="left" w:pos="10475"/>
        <w:tab w:val="left" w:pos="12062"/>
        <w:tab w:val="left" w:pos="13650"/>
      </w:tabs>
      <w:spacing w:before="110"/>
    </w:pPr>
    <w:rPr>
      <w:sz w:val="44"/>
      <w:szCs w:val="44"/>
    </w:rPr>
  </w:style>
  <w:style w:type="paragraph" w:customStyle="1" w:styleId="DefaultLTGliederung5">
    <w:name w:val="Default~LT~Gliederung 5"/>
    <w:basedOn w:val="DefaultLTGliederung4"/>
    <w:pPr>
      <w:tabs>
        <w:tab w:val="clear" w:pos="385"/>
        <w:tab w:val="clear" w:pos="1972"/>
        <w:tab w:val="clear" w:pos="3560"/>
        <w:tab w:val="clear" w:pos="5147"/>
        <w:tab w:val="clear" w:pos="6735"/>
        <w:tab w:val="clear" w:pos="8322"/>
        <w:tab w:val="clear" w:pos="9910"/>
        <w:tab w:val="clear" w:pos="11497"/>
        <w:tab w:val="clear" w:pos="13085"/>
        <w:tab w:val="left" w:pos="400"/>
        <w:tab w:val="left" w:pos="1987"/>
        <w:tab w:val="left" w:pos="3574"/>
        <w:tab w:val="left" w:pos="5162"/>
        <w:tab w:val="left" w:pos="6750"/>
        <w:tab w:val="left" w:pos="8337"/>
        <w:tab w:val="left" w:pos="9925"/>
        <w:tab w:val="left" w:pos="11512"/>
        <w:tab w:val="left" w:pos="13099"/>
      </w:tabs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587"/>
        <w:tab w:val="left" w:pos="3175"/>
        <w:tab w:val="left" w:pos="4762"/>
        <w:tab w:val="left" w:pos="6350"/>
        <w:tab w:val="left" w:pos="7937"/>
        <w:tab w:val="left" w:pos="9525"/>
        <w:tab w:val="left" w:pos="11112"/>
        <w:tab w:val="left" w:pos="12700"/>
        <w:tab w:val="left" w:pos="14287"/>
        <w:tab w:val="left" w:pos="15875"/>
      </w:tabs>
      <w:suppressAutoHyphens/>
      <w:autoSpaceDE w:val="0"/>
    </w:pPr>
    <w:rPr>
      <w:rFonts w:ascii="Arial" w:eastAsia="Arial" w:hAnsi="Arial"/>
      <w:b/>
      <w:bCs/>
      <w:color w:val="330066"/>
      <w:sz w:val="86"/>
      <w:szCs w:val="86"/>
      <w:lang w:val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587"/>
        <w:tab w:val="left" w:pos="3175"/>
        <w:tab w:val="left" w:pos="4762"/>
        <w:tab w:val="left" w:pos="6350"/>
        <w:tab w:val="left" w:pos="7937"/>
        <w:tab w:val="left" w:pos="9525"/>
        <w:tab w:val="left" w:pos="11112"/>
        <w:tab w:val="left" w:pos="12700"/>
        <w:tab w:val="left" w:pos="14287"/>
        <w:tab w:val="left" w:pos="15875"/>
      </w:tabs>
      <w:suppressAutoHyphens/>
      <w:autoSpaceDE w:val="0"/>
      <w:spacing w:before="165"/>
      <w:jc w:val="center"/>
    </w:pPr>
    <w:rPr>
      <w:rFonts w:ascii="Arial" w:eastAsia="Arial" w:hAnsi="Arial"/>
      <w:color w:val="000000"/>
      <w:sz w:val="66"/>
      <w:szCs w:val="66"/>
      <w:lang w:val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Arial" w:eastAsia="Arial" w:hAnsi="Arial"/>
      <w:color w:val="000000"/>
      <w:sz w:val="24"/>
      <w:szCs w:val="24"/>
      <w:lang w:val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DejaVu Sans" w:eastAsia="DejaVu Sans" w:hAnsi="DejaVu Sans"/>
      <w:sz w:val="36"/>
      <w:szCs w:val="36"/>
      <w:lang w:val="en-US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widowControl w:val="0"/>
      <w:tabs>
        <w:tab w:val="left" w:pos="0"/>
        <w:tab w:val="left" w:pos="1587"/>
        <w:tab w:val="left" w:pos="3175"/>
        <w:tab w:val="left" w:pos="4762"/>
        <w:tab w:val="left" w:pos="6350"/>
        <w:tab w:val="left" w:pos="7937"/>
        <w:tab w:val="left" w:pos="9525"/>
        <w:tab w:val="left" w:pos="11112"/>
        <w:tab w:val="left" w:pos="12700"/>
        <w:tab w:val="left" w:pos="14287"/>
        <w:tab w:val="left" w:pos="15875"/>
      </w:tabs>
      <w:suppressAutoHyphens/>
      <w:autoSpaceDE w:val="0"/>
    </w:pPr>
    <w:rPr>
      <w:rFonts w:ascii="Arial" w:eastAsia="Arial" w:hAnsi="Arial"/>
      <w:b/>
      <w:bCs/>
      <w:color w:val="330066"/>
      <w:sz w:val="86"/>
      <w:szCs w:val="86"/>
      <w:lang w:val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Arial" w:eastAsia="Arial" w:hAnsi="Arial"/>
      <w:color w:val="000000"/>
      <w:sz w:val="24"/>
      <w:szCs w:val="24"/>
      <w:lang w:val="en-US"/>
    </w:rPr>
  </w:style>
  <w:style w:type="paragraph" w:customStyle="1" w:styleId="Outline1">
    <w:name w:val="Outline 1"/>
    <w:pPr>
      <w:widowControl w:val="0"/>
      <w:tabs>
        <w:tab w:val="left" w:pos="992"/>
        <w:tab w:val="left" w:pos="2580"/>
        <w:tab w:val="left" w:pos="4167"/>
        <w:tab w:val="left" w:pos="5755"/>
        <w:tab w:val="left" w:pos="7342"/>
        <w:tab w:val="left" w:pos="8930"/>
        <w:tab w:val="left" w:pos="10517"/>
        <w:tab w:val="left" w:pos="12105"/>
        <w:tab w:val="left" w:pos="13692"/>
        <w:tab w:val="left" w:pos="15280"/>
      </w:tabs>
      <w:suppressAutoHyphens/>
      <w:autoSpaceDE w:val="0"/>
      <w:spacing w:before="165"/>
    </w:pPr>
    <w:rPr>
      <w:rFonts w:ascii="Arial" w:eastAsia="Arial" w:hAnsi="Arial"/>
      <w:color w:val="000000"/>
      <w:sz w:val="66"/>
      <w:szCs w:val="66"/>
      <w:lang w:val="en-US"/>
    </w:rPr>
  </w:style>
  <w:style w:type="paragraph" w:customStyle="1" w:styleId="Outline2">
    <w:name w:val="Outline 2"/>
    <w:basedOn w:val="Outline1"/>
    <w:pPr>
      <w:tabs>
        <w:tab w:val="left" w:pos="385"/>
        <w:tab w:val="left" w:pos="1972"/>
        <w:tab w:val="left" w:pos="3560"/>
        <w:tab w:val="left" w:pos="5147"/>
        <w:tab w:val="left" w:pos="6735"/>
        <w:tab w:val="left" w:pos="8322"/>
        <w:tab w:val="left" w:pos="9910"/>
        <w:tab w:val="left" w:pos="11497"/>
        <w:tab w:val="left" w:pos="13085"/>
        <w:tab w:val="left" w:pos="14672"/>
      </w:tabs>
      <w:spacing w:before="145"/>
    </w:pPr>
    <w:rPr>
      <w:sz w:val="58"/>
      <w:szCs w:val="58"/>
    </w:rPr>
  </w:style>
  <w:style w:type="paragraph" w:customStyle="1" w:styleId="Outline3">
    <w:name w:val="Outline 3"/>
    <w:basedOn w:val="Outline2"/>
    <w:pPr>
      <w:tabs>
        <w:tab w:val="left" w:pos="1460"/>
        <w:tab w:val="left" w:pos="3047"/>
        <w:tab w:val="left" w:pos="4635"/>
        <w:tab w:val="left" w:pos="6222"/>
        <w:tab w:val="left" w:pos="7809"/>
        <w:tab w:val="left" w:pos="9397"/>
        <w:tab w:val="left" w:pos="10985"/>
        <w:tab w:val="left" w:pos="12572"/>
        <w:tab w:val="left" w:pos="14160"/>
      </w:tabs>
      <w:spacing w:before="125"/>
    </w:pPr>
    <w:rPr>
      <w:sz w:val="50"/>
      <w:szCs w:val="50"/>
    </w:rPr>
  </w:style>
  <w:style w:type="paragraph" w:customStyle="1" w:styleId="Outline4">
    <w:name w:val="Outline 4"/>
    <w:basedOn w:val="Outline3"/>
    <w:pPr>
      <w:tabs>
        <w:tab w:val="left" w:pos="950"/>
        <w:tab w:val="left" w:pos="2537"/>
        <w:tab w:val="left" w:pos="4125"/>
        <w:tab w:val="left" w:pos="5712"/>
        <w:tab w:val="left" w:pos="7300"/>
        <w:tab w:val="left" w:pos="8887"/>
        <w:tab w:val="left" w:pos="10475"/>
        <w:tab w:val="left" w:pos="12062"/>
        <w:tab w:val="left" w:pos="13650"/>
      </w:tabs>
      <w:spacing w:before="110"/>
    </w:pPr>
    <w:rPr>
      <w:sz w:val="44"/>
      <w:szCs w:val="44"/>
    </w:rPr>
  </w:style>
  <w:style w:type="paragraph" w:customStyle="1" w:styleId="Outline5">
    <w:name w:val="Outline 5"/>
    <w:basedOn w:val="Outline4"/>
    <w:pPr>
      <w:tabs>
        <w:tab w:val="clear" w:pos="385"/>
        <w:tab w:val="clear" w:pos="1972"/>
        <w:tab w:val="clear" w:pos="3560"/>
        <w:tab w:val="clear" w:pos="5147"/>
        <w:tab w:val="clear" w:pos="6735"/>
        <w:tab w:val="clear" w:pos="8322"/>
        <w:tab w:val="clear" w:pos="9910"/>
        <w:tab w:val="clear" w:pos="11497"/>
        <w:tab w:val="clear" w:pos="13085"/>
        <w:tab w:val="left" w:pos="400"/>
        <w:tab w:val="left" w:pos="1987"/>
        <w:tab w:val="left" w:pos="3574"/>
        <w:tab w:val="left" w:pos="5162"/>
        <w:tab w:val="left" w:pos="6750"/>
        <w:tab w:val="left" w:pos="8337"/>
        <w:tab w:val="left" w:pos="9925"/>
        <w:tab w:val="left" w:pos="11512"/>
        <w:tab w:val="left" w:pos="13099"/>
      </w:tabs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1LTGliederung1">
    <w:name w:val="Title1~LT~Gliederung 1"/>
    <w:pPr>
      <w:widowControl w:val="0"/>
      <w:tabs>
        <w:tab w:val="left" w:pos="992"/>
        <w:tab w:val="left" w:pos="2580"/>
        <w:tab w:val="left" w:pos="4167"/>
        <w:tab w:val="left" w:pos="5755"/>
        <w:tab w:val="left" w:pos="7342"/>
        <w:tab w:val="left" w:pos="8930"/>
        <w:tab w:val="left" w:pos="10517"/>
        <w:tab w:val="left" w:pos="12105"/>
        <w:tab w:val="left" w:pos="13692"/>
        <w:tab w:val="left" w:pos="15280"/>
      </w:tabs>
      <w:suppressAutoHyphens/>
      <w:autoSpaceDE w:val="0"/>
      <w:spacing w:before="165"/>
    </w:pPr>
    <w:rPr>
      <w:rFonts w:ascii="Arial" w:eastAsia="Arial" w:hAnsi="Arial"/>
      <w:color w:val="000000"/>
      <w:kern w:val="1"/>
      <w:sz w:val="66"/>
      <w:szCs w:val="66"/>
      <w:lang w:val="en-US"/>
    </w:rPr>
  </w:style>
  <w:style w:type="paragraph" w:customStyle="1" w:styleId="Title1LTGliederung2">
    <w:name w:val="Title1~LT~Gliederung 2"/>
    <w:basedOn w:val="Title1LTGliederung1"/>
    <w:pPr>
      <w:tabs>
        <w:tab w:val="left" w:pos="385"/>
        <w:tab w:val="left" w:pos="1972"/>
        <w:tab w:val="left" w:pos="3560"/>
        <w:tab w:val="left" w:pos="5147"/>
        <w:tab w:val="left" w:pos="6735"/>
        <w:tab w:val="left" w:pos="8322"/>
        <w:tab w:val="left" w:pos="9910"/>
        <w:tab w:val="left" w:pos="11497"/>
        <w:tab w:val="left" w:pos="13085"/>
        <w:tab w:val="left" w:pos="14672"/>
      </w:tabs>
      <w:spacing w:before="145"/>
    </w:pPr>
    <w:rPr>
      <w:sz w:val="58"/>
      <w:szCs w:val="58"/>
    </w:rPr>
  </w:style>
  <w:style w:type="paragraph" w:customStyle="1" w:styleId="Title1LTGliederung3">
    <w:name w:val="Title1~LT~Gliederung 3"/>
    <w:basedOn w:val="Title1LTGliederung2"/>
    <w:pPr>
      <w:tabs>
        <w:tab w:val="left" w:pos="1460"/>
        <w:tab w:val="left" w:pos="3047"/>
        <w:tab w:val="left" w:pos="4635"/>
        <w:tab w:val="left" w:pos="6222"/>
        <w:tab w:val="left" w:pos="7809"/>
        <w:tab w:val="left" w:pos="9397"/>
        <w:tab w:val="left" w:pos="10985"/>
        <w:tab w:val="left" w:pos="12572"/>
        <w:tab w:val="left" w:pos="14160"/>
      </w:tabs>
      <w:spacing w:before="125"/>
    </w:pPr>
    <w:rPr>
      <w:sz w:val="50"/>
      <w:szCs w:val="50"/>
    </w:rPr>
  </w:style>
  <w:style w:type="paragraph" w:customStyle="1" w:styleId="Title1LTGliederung4">
    <w:name w:val="Title1~LT~Gliederung 4"/>
    <w:basedOn w:val="Title1LTGliederung3"/>
    <w:pPr>
      <w:tabs>
        <w:tab w:val="left" w:pos="950"/>
        <w:tab w:val="left" w:pos="2537"/>
        <w:tab w:val="left" w:pos="4125"/>
        <w:tab w:val="left" w:pos="5712"/>
        <w:tab w:val="left" w:pos="7300"/>
        <w:tab w:val="left" w:pos="8887"/>
        <w:tab w:val="left" w:pos="10475"/>
        <w:tab w:val="left" w:pos="12062"/>
        <w:tab w:val="left" w:pos="13650"/>
      </w:tabs>
      <w:spacing w:before="110"/>
    </w:pPr>
    <w:rPr>
      <w:sz w:val="44"/>
      <w:szCs w:val="44"/>
    </w:rPr>
  </w:style>
  <w:style w:type="paragraph" w:customStyle="1" w:styleId="Title1LTGliederung5">
    <w:name w:val="Title1~LT~Gliederung 5"/>
    <w:basedOn w:val="Title1LTGliederung4"/>
    <w:pPr>
      <w:tabs>
        <w:tab w:val="clear" w:pos="385"/>
        <w:tab w:val="clear" w:pos="1972"/>
        <w:tab w:val="clear" w:pos="3560"/>
        <w:tab w:val="clear" w:pos="5147"/>
        <w:tab w:val="clear" w:pos="6735"/>
        <w:tab w:val="clear" w:pos="8322"/>
        <w:tab w:val="clear" w:pos="9910"/>
        <w:tab w:val="clear" w:pos="11497"/>
        <w:tab w:val="clear" w:pos="13085"/>
        <w:tab w:val="left" w:pos="400"/>
        <w:tab w:val="left" w:pos="1987"/>
        <w:tab w:val="left" w:pos="3574"/>
        <w:tab w:val="left" w:pos="5162"/>
        <w:tab w:val="left" w:pos="6750"/>
        <w:tab w:val="left" w:pos="8337"/>
        <w:tab w:val="left" w:pos="9925"/>
        <w:tab w:val="left" w:pos="11512"/>
        <w:tab w:val="left" w:pos="13099"/>
      </w:tabs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widowControl w:val="0"/>
      <w:tabs>
        <w:tab w:val="left" w:pos="0"/>
        <w:tab w:val="left" w:pos="1587"/>
        <w:tab w:val="left" w:pos="3175"/>
        <w:tab w:val="left" w:pos="4762"/>
        <w:tab w:val="left" w:pos="6350"/>
        <w:tab w:val="left" w:pos="7937"/>
        <w:tab w:val="left" w:pos="9525"/>
        <w:tab w:val="left" w:pos="11112"/>
        <w:tab w:val="left" w:pos="12700"/>
        <w:tab w:val="left" w:pos="14287"/>
        <w:tab w:val="left" w:pos="15875"/>
      </w:tabs>
      <w:suppressAutoHyphens/>
      <w:autoSpaceDE w:val="0"/>
    </w:pPr>
    <w:rPr>
      <w:rFonts w:ascii="Arial" w:eastAsia="Arial" w:hAnsi="Arial"/>
      <w:b/>
      <w:bCs/>
      <w:color w:val="330066"/>
      <w:kern w:val="1"/>
      <w:sz w:val="86"/>
      <w:szCs w:val="86"/>
      <w:lang w:val="en-US"/>
    </w:rPr>
  </w:style>
  <w:style w:type="paragraph" w:customStyle="1" w:styleId="Title1LTUntertitel">
    <w:name w:val="Title1~LT~Untertitel"/>
    <w:pPr>
      <w:widowControl w:val="0"/>
      <w:tabs>
        <w:tab w:val="left" w:pos="0"/>
        <w:tab w:val="left" w:pos="1587"/>
        <w:tab w:val="left" w:pos="3175"/>
        <w:tab w:val="left" w:pos="4762"/>
        <w:tab w:val="left" w:pos="6350"/>
        <w:tab w:val="left" w:pos="7937"/>
        <w:tab w:val="left" w:pos="9525"/>
        <w:tab w:val="left" w:pos="11112"/>
        <w:tab w:val="left" w:pos="12700"/>
        <w:tab w:val="left" w:pos="14287"/>
        <w:tab w:val="left" w:pos="15875"/>
      </w:tabs>
      <w:suppressAutoHyphens/>
      <w:autoSpaceDE w:val="0"/>
      <w:spacing w:before="165"/>
      <w:jc w:val="center"/>
    </w:pPr>
    <w:rPr>
      <w:rFonts w:ascii="Arial" w:eastAsia="Arial" w:hAnsi="Arial"/>
      <w:color w:val="000000"/>
      <w:kern w:val="1"/>
      <w:sz w:val="66"/>
      <w:szCs w:val="66"/>
      <w:lang w:val="en-US"/>
    </w:rPr>
  </w:style>
  <w:style w:type="paragraph" w:customStyle="1" w:styleId="Title1LTNotizen">
    <w:name w:val="Title1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Arial" w:eastAsia="Arial" w:hAnsi="Arial"/>
      <w:color w:val="000000"/>
      <w:kern w:val="1"/>
      <w:sz w:val="24"/>
      <w:szCs w:val="24"/>
      <w:lang w:val="en-US"/>
    </w:rPr>
  </w:style>
  <w:style w:type="paragraph" w:customStyle="1" w:styleId="Title1LTHintergrundobjekte">
    <w:name w:val="Title1~LT~Hintergrundobjekte"/>
    <w:pPr>
      <w:widowControl w:val="0"/>
      <w:suppressAutoHyphens/>
      <w:autoSpaceDE w:val="0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customStyle="1" w:styleId="Title1LTHintergrund">
    <w:name w:val="Title1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Title2LTGliederung1">
    <w:name w:val="Title2~LT~Gliederung 1"/>
    <w:pPr>
      <w:widowControl w:val="0"/>
      <w:tabs>
        <w:tab w:val="left" w:pos="992"/>
        <w:tab w:val="left" w:pos="2580"/>
        <w:tab w:val="left" w:pos="4167"/>
        <w:tab w:val="left" w:pos="5755"/>
        <w:tab w:val="left" w:pos="7342"/>
        <w:tab w:val="left" w:pos="8930"/>
        <w:tab w:val="left" w:pos="10517"/>
        <w:tab w:val="left" w:pos="12105"/>
        <w:tab w:val="left" w:pos="13692"/>
        <w:tab w:val="left" w:pos="15280"/>
      </w:tabs>
      <w:suppressAutoHyphens/>
      <w:autoSpaceDE w:val="0"/>
      <w:spacing w:before="165"/>
    </w:pPr>
    <w:rPr>
      <w:rFonts w:ascii="Arial" w:eastAsia="Arial" w:hAnsi="Arial"/>
      <w:color w:val="000000"/>
      <w:kern w:val="1"/>
      <w:sz w:val="66"/>
      <w:szCs w:val="66"/>
      <w:lang w:val="en-US"/>
    </w:rPr>
  </w:style>
  <w:style w:type="paragraph" w:customStyle="1" w:styleId="Title2LTGliederung2">
    <w:name w:val="Title2~LT~Gliederung 2"/>
    <w:basedOn w:val="Title2LTGliederung1"/>
    <w:pPr>
      <w:tabs>
        <w:tab w:val="left" w:pos="385"/>
        <w:tab w:val="left" w:pos="1972"/>
        <w:tab w:val="left" w:pos="3560"/>
        <w:tab w:val="left" w:pos="5147"/>
        <w:tab w:val="left" w:pos="6735"/>
        <w:tab w:val="left" w:pos="8322"/>
        <w:tab w:val="left" w:pos="9910"/>
        <w:tab w:val="left" w:pos="11497"/>
        <w:tab w:val="left" w:pos="13085"/>
        <w:tab w:val="left" w:pos="14672"/>
      </w:tabs>
      <w:spacing w:before="145"/>
    </w:pPr>
    <w:rPr>
      <w:sz w:val="58"/>
      <w:szCs w:val="58"/>
    </w:rPr>
  </w:style>
  <w:style w:type="paragraph" w:customStyle="1" w:styleId="Title2LTGliederung3">
    <w:name w:val="Title2~LT~Gliederung 3"/>
    <w:basedOn w:val="Title2LTGliederung2"/>
    <w:pPr>
      <w:tabs>
        <w:tab w:val="left" w:pos="1460"/>
        <w:tab w:val="left" w:pos="3047"/>
        <w:tab w:val="left" w:pos="4635"/>
        <w:tab w:val="left" w:pos="6222"/>
        <w:tab w:val="left" w:pos="7809"/>
        <w:tab w:val="left" w:pos="9397"/>
        <w:tab w:val="left" w:pos="10985"/>
        <w:tab w:val="left" w:pos="12572"/>
        <w:tab w:val="left" w:pos="14160"/>
      </w:tabs>
      <w:spacing w:before="125"/>
    </w:pPr>
    <w:rPr>
      <w:sz w:val="50"/>
      <w:szCs w:val="50"/>
    </w:rPr>
  </w:style>
  <w:style w:type="paragraph" w:customStyle="1" w:styleId="Title2LTGliederung4">
    <w:name w:val="Title2~LT~Gliederung 4"/>
    <w:basedOn w:val="Title2LTGliederung3"/>
    <w:pPr>
      <w:tabs>
        <w:tab w:val="left" w:pos="950"/>
        <w:tab w:val="left" w:pos="2537"/>
        <w:tab w:val="left" w:pos="4125"/>
        <w:tab w:val="left" w:pos="5712"/>
        <w:tab w:val="left" w:pos="7300"/>
        <w:tab w:val="left" w:pos="8887"/>
        <w:tab w:val="left" w:pos="10475"/>
        <w:tab w:val="left" w:pos="12062"/>
        <w:tab w:val="left" w:pos="13650"/>
      </w:tabs>
      <w:spacing w:before="110"/>
    </w:pPr>
    <w:rPr>
      <w:sz w:val="44"/>
      <w:szCs w:val="44"/>
    </w:rPr>
  </w:style>
  <w:style w:type="paragraph" w:customStyle="1" w:styleId="Title2LTGliederung5">
    <w:name w:val="Title2~LT~Gliederung 5"/>
    <w:basedOn w:val="Title2LTGliederung4"/>
    <w:pPr>
      <w:tabs>
        <w:tab w:val="clear" w:pos="385"/>
        <w:tab w:val="clear" w:pos="1972"/>
        <w:tab w:val="clear" w:pos="3560"/>
        <w:tab w:val="clear" w:pos="5147"/>
        <w:tab w:val="clear" w:pos="6735"/>
        <w:tab w:val="clear" w:pos="8322"/>
        <w:tab w:val="clear" w:pos="9910"/>
        <w:tab w:val="clear" w:pos="11497"/>
        <w:tab w:val="clear" w:pos="13085"/>
        <w:tab w:val="left" w:pos="400"/>
        <w:tab w:val="left" w:pos="1987"/>
        <w:tab w:val="left" w:pos="3574"/>
        <w:tab w:val="left" w:pos="5162"/>
        <w:tab w:val="left" w:pos="6750"/>
        <w:tab w:val="left" w:pos="8337"/>
        <w:tab w:val="left" w:pos="9925"/>
        <w:tab w:val="left" w:pos="11512"/>
        <w:tab w:val="left" w:pos="13099"/>
      </w:tabs>
    </w:pPr>
  </w:style>
  <w:style w:type="paragraph" w:customStyle="1" w:styleId="Title2LTGliederung6">
    <w:name w:val="Title2~LT~Gliederung 6"/>
    <w:basedOn w:val="Title2LTGliederung5"/>
  </w:style>
  <w:style w:type="paragraph" w:customStyle="1" w:styleId="Title2LTGliederung7">
    <w:name w:val="Title2~LT~Gliederung 7"/>
    <w:basedOn w:val="Title2LTGliederung6"/>
  </w:style>
  <w:style w:type="paragraph" w:customStyle="1" w:styleId="Title2LTGliederung8">
    <w:name w:val="Title2~LT~Gliederung 8"/>
    <w:basedOn w:val="Title2LTGliederung7"/>
  </w:style>
  <w:style w:type="paragraph" w:customStyle="1" w:styleId="Title2LTGliederung9">
    <w:name w:val="Title2~LT~Gliederung 9"/>
    <w:basedOn w:val="Title2LTGliederung8"/>
  </w:style>
  <w:style w:type="paragraph" w:customStyle="1" w:styleId="Title2LTTitel">
    <w:name w:val="Title2~LT~Titel"/>
    <w:pPr>
      <w:widowControl w:val="0"/>
      <w:tabs>
        <w:tab w:val="left" w:pos="0"/>
        <w:tab w:val="left" w:pos="1587"/>
        <w:tab w:val="left" w:pos="3175"/>
        <w:tab w:val="left" w:pos="4762"/>
        <w:tab w:val="left" w:pos="6350"/>
        <w:tab w:val="left" w:pos="7937"/>
        <w:tab w:val="left" w:pos="9525"/>
        <w:tab w:val="left" w:pos="11112"/>
        <w:tab w:val="left" w:pos="12700"/>
        <w:tab w:val="left" w:pos="14287"/>
        <w:tab w:val="left" w:pos="15875"/>
      </w:tabs>
      <w:suppressAutoHyphens/>
      <w:autoSpaceDE w:val="0"/>
    </w:pPr>
    <w:rPr>
      <w:rFonts w:ascii="Arial" w:eastAsia="Arial" w:hAnsi="Arial"/>
      <w:b/>
      <w:bCs/>
      <w:color w:val="330066"/>
      <w:kern w:val="1"/>
      <w:sz w:val="86"/>
      <w:szCs w:val="86"/>
      <w:lang w:val="en-US"/>
    </w:rPr>
  </w:style>
  <w:style w:type="paragraph" w:customStyle="1" w:styleId="Title2LTUntertitel">
    <w:name w:val="Title2~LT~Untertitel"/>
    <w:pPr>
      <w:widowControl w:val="0"/>
      <w:tabs>
        <w:tab w:val="left" w:pos="0"/>
        <w:tab w:val="left" w:pos="1587"/>
        <w:tab w:val="left" w:pos="3175"/>
        <w:tab w:val="left" w:pos="4762"/>
        <w:tab w:val="left" w:pos="6350"/>
        <w:tab w:val="left" w:pos="7937"/>
        <w:tab w:val="left" w:pos="9525"/>
        <w:tab w:val="left" w:pos="11112"/>
        <w:tab w:val="left" w:pos="12700"/>
        <w:tab w:val="left" w:pos="14287"/>
        <w:tab w:val="left" w:pos="15875"/>
      </w:tabs>
      <w:suppressAutoHyphens/>
      <w:autoSpaceDE w:val="0"/>
      <w:spacing w:before="165"/>
      <w:jc w:val="center"/>
    </w:pPr>
    <w:rPr>
      <w:rFonts w:ascii="Arial" w:eastAsia="Arial" w:hAnsi="Arial"/>
      <w:color w:val="000000"/>
      <w:kern w:val="1"/>
      <w:sz w:val="66"/>
      <w:szCs w:val="66"/>
      <w:lang w:val="en-US"/>
    </w:rPr>
  </w:style>
  <w:style w:type="paragraph" w:customStyle="1" w:styleId="Title2LTNotizen">
    <w:name w:val="Title2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Arial" w:eastAsia="Arial" w:hAnsi="Arial"/>
      <w:color w:val="000000"/>
      <w:kern w:val="1"/>
      <w:sz w:val="24"/>
      <w:szCs w:val="24"/>
      <w:lang w:val="en-US"/>
    </w:rPr>
  </w:style>
  <w:style w:type="paragraph" w:customStyle="1" w:styleId="Title2LTHintergrundobjekte">
    <w:name w:val="Title2~LT~Hintergrundobjekte"/>
    <w:pPr>
      <w:widowControl w:val="0"/>
      <w:suppressAutoHyphens/>
      <w:autoSpaceDE w:val="0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customStyle="1" w:styleId="Title2LTHintergrund">
    <w:name w:val="Title2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26F34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2183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5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EMG</cp:lastModifiedBy>
  <cp:revision>3</cp:revision>
  <cp:lastPrinted>1899-12-31T22:00:00Z</cp:lastPrinted>
  <dcterms:created xsi:type="dcterms:W3CDTF">2020-04-10T14:24:00Z</dcterms:created>
  <dcterms:modified xsi:type="dcterms:W3CDTF">2020-04-10T14:25:00Z</dcterms:modified>
</cp:coreProperties>
</file>